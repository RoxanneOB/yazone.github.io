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3"/>
        <w:jc w:val="center"/>
        <w:rPr>
          <w:rFonts w:hint="eastAsia" w:eastAsia="微软雅黑"/>
          <w:lang w:val="en-US" w:eastAsia="zh-CN"/>
        </w:rPr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</w:p>
    <w:p>
      <w:pPr>
        <w:pStyle w:val="23"/>
        <w:jc w:val="center"/>
      </w:pPr>
      <w:r>
        <w:rPr>
          <w:rFonts w:ascii="微软雅黑" w:hAnsi="微软雅黑"/>
          <w:b/>
          <w:sz w:val="48"/>
          <w:szCs w:val="48"/>
        </w:rPr>
        <w:t>BFC下载</w:t>
      </w:r>
      <w:r>
        <w:rPr>
          <w:rFonts w:hint="eastAsia" w:ascii="微软雅黑" w:hAnsi="微软雅黑"/>
          <w:b/>
          <w:sz w:val="48"/>
          <w:szCs w:val="48"/>
          <w:lang w:eastAsia="zh-CN"/>
        </w:rPr>
        <w:t>管理器</w:t>
      </w:r>
      <w:r>
        <w:rPr>
          <w:rFonts w:ascii="微软雅黑" w:hAnsi="微软雅黑"/>
          <w:b/>
          <w:sz w:val="48"/>
          <w:szCs w:val="48"/>
        </w:rPr>
        <w:t>SDK</w:t>
      </w:r>
    </w:p>
    <w:p>
      <w:pPr>
        <w:pStyle w:val="23"/>
        <w:jc w:val="center"/>
      </w:pPr>
      <w:r>
        <w:rPr>
          <w:rFonts w:ascii="微软雅黑" w:hAnsi="微软雅黑"/>
          <w:sz w:val="32"/>
          <w:szCs w:val="32"/>
        </w:rPr>
        <w:t>BFC小组 制定</w:t>
      </w:r>
    </w:p>
    <w:p>
      <w:pPr>
        <w:pStyle w:val="23"/>
        <w:jc w:val="center"/>
      </w:pPr>
      <w:r>
        <w:rPr>
          <w:rFonts w:ascii="微软雅黑" w:hAnsi="微软雅黑"/>
          <w:sz w:val="32"/>
          <w:szCs w:val="32"/>
        </w:rPr>
        <w:t>2014</w:t>
      </w:r>
      <w:bookmarkStart w:id="30" w:name="_GoBack"/>
      <w:bookmarkEnd w:id="30"/>
      <w:r>
        <w:rPr>
          <w:rFonts w:ascii="微软雅黑" w:hAnsi="微软雅黑"/>
          <w:sz w:val="32"/>
          <w:szCs w:val="32"/>
        </w:rPr>
        <w:t>-07-31</w:t>
      </w:r>
    </w:p>
    <w:p>
      <w:pPr>
        <w:pStyle w:val="23"/>
        <w:spacing w:after="0"/>
      </w:pPr>
    </w:p>
    <w:tbl>
      <w:tblPr>
        <w:tblStyle w:val="19"/>
        <w:tblW w:w="8520" w:type="dxa"/>
        <w:tblInd w:w="1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416"/>
        <w:gridCol w:w="5102"/>
        <w:gridCol w:w="1045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9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pageBreakBefore/>
              <w:widowControl/>
              <w:ind w:left="0" w:right="0"/>
            </w:pPr>
            <w:r>
              <w:rPr>
                <w:rFonts w:hint="default" w:ascii="Calibri" w:hAnsi="Calibri" w:cs="Calibri"/>
                <w:b/>
                <w:kern w:val="2"/>
                <w:sz w:val="21"/>
                <w:szCs w:val="22"/>
              </w:rPr>
              <w:t>版本号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b/>
                <w:kern w:val="2"/>
                <w:sz w:val="21"/>
                <w:szCs w:val="22"/>
              </w:rPr>
              <w:t>发布日期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b/>
                <w:kern w:val="2"/>
                <w:sz w:val="21"/>
                <w:szCs w:val="22"/>
              </w:rPr>
              <w:t>主要内容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b/>
                <w:kern w:val="2"/>
                <w:sz w:val="21"/>
                <w:szCs w:val="22"/>
              </w:rPr>
              <w:t>负责人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V1.0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2014-8-18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首版下载内容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李超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-</w:t>
            </w: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内部版本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维护文档，增加了对BFCUtil包依赖的描述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李超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</w:p>
        </w:tc>
        <w:tc>
          <w:tcPr>
            <w:tcW w:w="1416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整合</w:t>
            </w:r>
          </w:p>
        </w:tc>
        <w:tc>
          <w:tcPr>
            <w:tcW w:w="5102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核对SDK文档与实际接口</w:t>
            </w:r>
          </w:p>
        </w:tc>
        <w:tc>
          <w:tcPr>
            <w:tcW w:w="1045" w:type="dxa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谢钰铭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95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</w:pPr>
          </w:p>
        </w:tc>
        <w:tc>
          <w:tcPr>
            <w:tcW w:w="141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rPr>
                <w:rFonts w:hint="eastAsia" w:ascii="Calibri" w:hAnsi="Calibri" w:eastAsia="微软雅黑" w:cs="Calibri"/>
                <w:kern w:val="2"/>
                <w:sz w:val="21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kern w:val="2"/>
                <w:sz w:val="21"/>
                <w:szCs w:val="22"/>
                <w:lang w:val="en-US" w:eastAsia="zh-CN"/>
              </w:rPr>
              <w:t>修定</w:t>
            </w:r>
          </w:p>
        </w:tc>
        <w:tc>
          <w:tcPr>
            <w:tcW w:w="510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rPr>
                <w:rFonts w:hint="eastAsia" w:ascii="Calibri" w:hAnsi="Calibri" w:eastAsia="微软雅黑" w:cs="Calibri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kern w:val="2"/>
                <w:sz w:val="21"/>
                <w:szCs w:val="22"/>
                <w:lang w:eastAsia="zh-CN"/>
              </w:rPr>
              <w:t>发布</w:t>
            </w:r>
            <w:r>
              <w:rPr>
                <w:rFonts w:hint="eastAsia" w:ascii="Calibri" w:hAnsi="Calibri" w:cs="Calibri"/>
                <w:kern w:val="2"/>
                <w:sz w:val="21"/>
                <w:szCs w:val="22"/>
                <w:lang w:val="en-US" w:eastAsia="zh-CN"/>
              </w:rPr>
              <w:t>Component下载组件</w:t>
            </w:r>
          </w:p>
        </w:tc>
        <w:tc>
          <w:tcPr>
            <w:tcW w:w="10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rPr>
                <w:rFonts w:hint="eastAsia" w:ascii="Calibri" w:hAnsi="Calibri" w:eastAsia="微软雅黑" w:cs="Calibri"/>
                <w:kern w:val="2"/>
                <w:sz w:val="21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kern w:val="2"/>
                <w:sz w:val="21"/>
                <w:szCs w:val="22"/>
                <w:lang w:eastAsia="zh-CN"/>
              </w:rPr>
              <w:t>谢钰铭</w:t>
            </w:r>
          </w:p>
        </w:tc>
      </w:tr>
    </w:tbl>
    <w:p>
      <w:pPr>
        <w:pStyle w:val="23"/>
        <w:spacing w:after="0"/>
      </w:pPr>
    </w:p>
    <w:p>
      <w:pPr>
        <w:pStyle w:val="23"/>
        <w:spacing w:after="0"/>
      </w:pPr>
    </w:p>
    <w:p>
      <w:pPr>
        <w:pStyle w:val="21"/>
        <w:pageBreakBefore/>
        <w:tabs>
          <w:tab w:val="left" w:pos="420"/>
          <w:tab w:val="left" w:pos="432"/>
        </w:tabs>
      </w:pPr>
      <w:bookmarkStart w:id="0" w:name="_Toc28477"/>
      <w:r>
        <w:rPr>
          <w:rFonts w:ascii="微软雅黑" w:hAnsi="微软雅黑" w:eastAsia="微软雅黑"/>
          <w:b w:val="0"/>
          <w:lang w:val="zh-CN"/>
        </w:rPr>
        <w:t>目录</w:t>
      </w:r>
      <w:bookmarkEnd w:id="0"/>
    </w:p>
    <w:p>
      <w:pPr>
        <w:pStyle w:val="23"/>
      </w:pPr>
    </w:p>
    <w:p>
      <w:pPr>
        <w:sectPr>
          <w:pgSz w:w="11906" w:h="16838"/>
          <w:pgMar w:top="1440" w:right="1800" w:bottom="1440" w:left="1800" w:header="0" w:footer="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formProt w:val="0"/>
          <w:docGrid w:type="lines" w:linePitch="360" w:charSpace="8192"/>
        </w:sectPr>
      </w:pP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rFonts w:ascii="微软雅黑" w:hAnsi="微软雅黑" w:eastAsia="微软雅黑" w:cs="Times New Roman"/>
          <w:bCs/>
          <w:caps/>
          <w:color w:val="00000A"/>
          <w:szCs w:val="20"/>
          <w:lang w:val="zh-CN" w:eastAsia="zh-CN" w:bidi="ar-SA"/>
        </w:rPr>
        <w:t>目录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_Toc28477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3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1、 版本信息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_Toc274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4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2、 适用机型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_Toc22962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4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 xml:space="preserve">3、 </w:t>
      </w:r>
      <w:r>
        <w:rPr>
          <w:rFonts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依赖</w:t>
      </w:r>
      <w:r>
        <w:rPr>
          <w:rFonts w:hint="eastAsia"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JAR包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_Toc26280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4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4、 原理简介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_Toc30649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4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5、 具体方法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_Toc26459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5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i/>
          <w:iCs/>
          <w:caps/>
          <w:color w:val="00000A"/>
          <w:szCs w:val="24"/>
          <w:lang w:val="en-US" w:eastAsia="zh-CN" w:bidi="ar-SA"/>
        </w:rPr>
        <w:t xml:space="preserve">(1) </w:t>
      </w:r>
      <w:r>
        <w:rPr>
          <w:rFonts w:ascii="微软雅黑" w:hAnsi="微软雅黑" w:eastAsia="微软雅黑" w:cs="Times New Roman"/>
          <w:bCs/>
          <w:caps/>
          <w:color w:val="00000A"/>
          <w:szCs w:val="24"/>
          <w:lang w:val="en-US" w:eastAsia="zh-CN" w:bidi="ar-SA"/>
        </w:rPr>
        <w:t>基本操作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_Toc4065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5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i/>
          <w:iCs/>
          <w:caps/>
          <w:color w:val="00000A"/>
          <w:szCs w:val="24"/>
          <w:lang w:val="en-US" w:eastAsia="zh-CN" w:bidi="ar-SA"/>
        </w:rPr>
        <w:t xml:space="preserve">(2) </w:t>
      </w:r>
      <w:r>
        <w:rPr>
          <w:rFonts w:ascii="微软雅黑" w:hAnsi="微软雅黑" w:eastAsia="微软雅黑" w:cs="Times New Roman"/>
          <w:bCs/>
          <w:caps/>
          <w:color w:val="00000A"/>
          <w:szCs w:val="24"/>
          <w:lang w:val="en-US" w:eastAsia="zh-CN" w:bidi="ar-SA"/>
        </w:rPr>
        <w:t>状态监测(Observer)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_Toc20544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8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i/>
          <w:iCs/>
          <w:caps/>
          <w:color w:val="00000A"/>
          <w:szCs w:val="24"/>
          <w:lang w:val="en-US" w:eastAsia="zh-CN" w:bidi="ar-SA"/>
        </w:rPr>
        <w:t xml:space="preserve">(3) </w:t>
      </w:r>
      <w:r>
        <w:rPr>
          <w:rFonts w:ascii="微软雅黑" w:hAnsi="微软雅黑" w:eastAsia="微软雅黑" w:cs="Times New Roman"/>
          <w:bCs/>
          <w:caps/>
          <w:color w:val="00000A"/>
          <w:szCs w:val="24"/>
          <w:lang w:val="en-US" w:eastAsia="zh-CN" w:bidi="ar-SA"/>
        </w:rPr>
        <w:t>状态监测(BroadcastReceiver)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_Toc16577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10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i/>
          <w:iCs/>
          <w:caps/>
          <w:color w:val="00000A"/>
          <w:szCs w:val="24"/>
          <w:lang w:val="en-US" w:eastAsia="zh-CN" w:bidi="ar-SA"/>
        </w:rPr>
        <w:t xml:space="preserve">(4) </w:t>
      </w:r>
      <w:r>
        <w:rPr>
          <w:rFonts w:ascii="微软雅黑" w:hAnsi="微软雅黑" w:eastAsia="微软雅黑" w:cs="Times New Roman"/>
          <w:bCs/>
          <w:caps/>
          <w:color w:val="00000A"/>
          <w:szCs w:val="24"/>
          <w:lang w:val="en-US" w:eastAsia="zh-CN" w:bidi="ar-SA"/>
        </w:rPr>
        <w:t>常量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_Toc31767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12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</w:pPr>
      <w:r>
        <w:rPr>
          <w:rFonts w:ascii="微软雅黑" w:hAnsi="微软雅黑" w:eastAsia="微软雅黑" w:cs="Times New Roman"/>
          <w:bCs/>
          <w:caps/>
          <w:color w:val="00000A"/>
          <w:szCs w:val="28"/>
          <w:lang w:val="en-US" w:eastAsia="zh-CN" w:bidi="ar-SA"/>
        </w:rPr>
        <w:t>附录一 兼容接口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ab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begin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instrText xml:space="preserve"> PAGEREF _Toc32373 </w:instrTex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separate"/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t>12</w:t>
      </w: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pStyle w:val="28"/>
        <w:tabs>
          <w:tab w:val="left" w:pos="420"/>
          <w:tab w:val="right" w:leader="dot" w:pos="8306"/>
        </w:tabs>
      </w:pPr>
      <w:r>
        <w:rPr>
          <w:rFonts w:ascii="Calibri" w:hAnsi="Calibri" w:eastAsia="微软雅黑" w:cs="Times New Roman"/>
          <w:bCs/>
          <w:caps/>
          <w:color w:val="00000A"/>
          <w:szCs w:val="20"/>
          <w:lang w:val="en-US" w:eastAsia="zh-CN" w:bidi="ar-SA"/>
        </w:rPr>
        <w:fldChar w:fldCharType="end"/>
      </w:r>
    </w:p>
    <w:p>
      <w:pPr>
        <w:sectPr>
          <w:type w:val="continuous"/>
          <w:pgSz w:w="11906" w:h="16838"/>
          <w:pgMar w:top="1440" w:right="1800" w:bottom="1440" w:left="1800" w:header="0" w:footer="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docGrid w:type="lines" w:linePitch="360" w:charSpace="8192"/>
        </w:sectPr>
      </w:pPr>
    </w:p>
    <w:p>
      <w:pPr>
        <w:pStyle w:val="28"/>
        <w:tabs>
          <w:tab w:val="left" w:pos="420"/>
          <w:tab w:val="right" w:leader="dot" w:pos="8306"/>
        </w:tabs>
      </w:pPr>
      <w:r>
        <w:fldChar w:fldCharType="begin"/>
      </w:r>
      <w:r>
        <w:instrText xml:space="preserve">HYPERLINK  \l "__RefHeading__811_2084545362" </w:instrText>
      </w:r>
      <w:r>
        <w:fldChar w:fldCharType="separate"/>
      </w:r>
      <w:r>
        <w:fldChar w:fldCharType="end"/>
      </w:r>
    </w:p>
    <w:p>
      <w:pPr>
        <w:pStyle w:val="23"/>
      </w:pPr>
    </w:p>
    <w:p>
      <w:pPr>
        <w:sectPr>
          <w:type w:val="continuous"/>
          <w:pgSz w:w="11906" w:h="16838"/>
          <w:pgMar w:top="1440" w:right="1800" w:bottom="1440" w:left="1800" w:header="0" w:footer="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formProt w:val="0"/>
          <w:docGrid w:type="lines" w:linePitch="360" w:charSpace="8192"/>
        </w:sectPr>
      </w:pPr>
    </w:p>
    <w:p>
      <w:pPr>
        <w:pStyle w:val="23"/>
      </w:pPr>
      <w:r>
        <w:fldChar w:fldCharType="begin"/>
      </w:r>
      <w:r>
        <w:instrText xml:space="preserve">HYPERLINK  \l "_Toc394561311" </w:instrText>
      </w:r>
      <w:r>
        <w:fldChar w:fldCharType="separate"/>
      </w:r>
      <w:r>
        <w:fldChar w:fldCharType="end"/>
      </w:r>
    </w:p>
    <w:p>
      <w:pPr>
        <w:pStyle w:val="22"/>
        <w:pageBreakBefore/>
        <w:numPr>
          <w:ilvl w:val="0"/>
          <w:numId w:val="2"/>
        </w:numPr>
        <w:tabs>
          <w:tab w:val="left" w:pos="420"/>
          <w:tab w:val="clear" w:pos="432"/>
        </w:tabs>
        <w:spacing w:before="240" w:after="240" w:line="100" w:lineRule="atLeast"/>
        <w:ind w:left="0" w:firstLine="0"/>
      </w:pPr>
      <w:bookmarkStart w:id="1" w:name="_Toc394561311"/>
      <w:bookmarkEnd w:id="1"/>
      <w:bookmarkStart w:id="2" w:name="_Toc274"/>
      <w:r>
        <w:rPr>
          <w:rFonts w:ascii="微软雅黑" w:hAnsi="微软雅黑"/>
          <w:sz w:val="28"/>
          <w:szCs w:val="28"/>
        </w:rPr>
        <w:t>版本信息</w:t>
      </w:r>
      <w:bookmarkEnd w:id="2"/>
    </w:p>
    <w:p>
      <w:pPr>
        <w:pStyle w:val="23"/>
      </w:pPr>
      <w:r>
        <w:rPr>
          <w:rFonts w:ascii="微软雅黑" w:hAnsi="微软雅黑"/>
        </w:rPr>
        <w:t>版本号：V1.</w:t>
      </w:r>
      <w:r>
        <w:rPr>
          <w:rFonts w:hint="eastAsia" w:ascii="微软雅黑" w:hAnsi="微软雅黑"/>
          <w:lang w:val="en-US" w:eastAsia="zh-CN"/>
        </w:rPr>
        <w:t>0</w:t>
      </w:r>
      <w:r>
        <w:rPr>
          <w:rFonts w:ascii="微软雅黑" w:hAnsi="微软雅黑"/>
        </w:rPr>
        <w:t>0</w:t>
      </w:r>
    </w:p>
    <w:p>
      <w:pPr>
        <w:pStyle w:val="22"/>
        <w:numPr>
          <w:ilvl w:val="0"/>
          <w:numId w:val="2"/>
        </w:numPr>
        <w:tabs>
          <w:tab w:val="left" w:pos="420"/>
          <w:tab w:val="clear" w:pos="432"/>
        </w:tabs>
        <w:spacing w:line="100" w:lineRule="atLeast"/>
      </w:pPr>
      <w:bookmarkStart w:id="3" w:name="_Toc394561312"/>
      <w:bookmarkEnd w:id="3"/>
      <w:bookmarkStart w:id="4" w:name="_Toc22962"/>
      <w:r>
        <w:rPr>
          <w:rFonts w:ascii="微软雅黑" w:hAnsi="微软雅黑"/>
          <w:sz w:val="28"/>
          <w:szCs w:val="28"/>
        </w:rPr>
        <w:t>适用机型</w:t>
      </w:r>
      <w:bookmarkEnd w:id="4"/>
    </w:p>
    <w:p>
      <w:pPr>
        <w:pStyle w:val="23"/>
      </w:pPr>
      <w:r>
        <w:rPr>
          <w:rFonts w:ascii="微软雅黑" w:hAnsi="微软雅黑"/>
        </w:rPr>
        <w:t>Android通用机型，包括第三方android手机平台</w:t>
      </w:r>
    </w:p>
    <w:p>
      <w:pPr>
        <w:pStyle w:val="22"/>
        <w:numPr>
          <w:ilvl w:val="0"/>
          <w:numId w:val="2"/>
        </w:numPr>
        <w:tabs>
          <w:tab w:val="left" w:pos="420"/>
          <w:tab w:val="clear" w:pos="432"/>
        </w:tabs>
        <w:spacing w:line="100" w:lineRule="atLeast"/>
      </w:pPr>
      <w:bookmarkStart w:id="5" w:name="_Toc394561313"/>
      <w:bookmarkEnd w:id="5"/>
      <w:bookmarkStart w:id="6" w:name="_Toc26280"/>
      <w:r>
        <w:rPr>
          <w:rFonts w:ascii="微软雅黑" w:hAnsi="微软雅黑"/>
          <w:sz w:val="28"/>
          <w:szCs w:val="28"/>
        </w:rPr>
        <w:t>依赖</w:t>
      </w:r>
      <w:r>
        <w:rPr>
          <w:rFonts w:hint="eastAsia" w:ascii="微软雅黑" w:hAnsi="微软雅黑"/>
          <w:sz w:val="28"/>
          <w:szCs w:val="28"/>
          <w:lang w:val="en-US" w:eastAsia="zh-CN"/>
        </w:rPr>
        <w:t>JAR包</w:t>
      </w:r>
      <w:bookmarkEnd w:id="6"/>
    </w:p>
    <w:p>
      <w:pPr>
        <w:pStyle w:val="23"/>
        <w:numPr>
          <w:ilvl w:val="0"/>
          <w:numId w:val="3"/>
        </w:numPr>
      </w:pPr>
      <w:bookmarkStart w:id="7" w:name="_Toc394561314"/>
      <w:bookmarkEnd w:id="7"/>
      <w:bookmarkStart w:id="8" w:name="_Toc30649"/>
      <w:r>
        <w:rPr>
          <w:rFonts w:ascii="微软雅黑" w:hAnsi="微软雅黑"/>
        </w:rPr>
        <w:t>需要将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BFC_ Component _DownloadManager_V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XX</w:t>
      </w:r>
      <w:r>
        <w:rPr>
          <w:rFonts w:ascii="微软雅黑" w:hAnsi="微软雅黑"/>
        </w:rPr>
        <w:t>.jar 放在工程libs目录下</w:t>
      </w:r>
      <w:r>
        <w:rPr>
          <w:rFonts w:hint="eastAsia" w:ascii="微软雅黑" w:hAnsi="微软雅黑"/>
          <w:lang w:eastAsia="zh-CN"/>
        </w:rPr>
        <w:t>；</w:t>
      </w:r>
    </w:p>
    <w:p>
      <w:pPr>
        <w:pStyle w:val="23"/>
        <w:numPr>
          <w:ilvl w:val="0"/>
          <w:numId w:val="3"/>
        </w:numPr>
      </w:pPr>
      <w:r>
        <w:rPr>
          <w:rFonts w:ascii="微软雅黑" w:hAnsi="微软雅黑"/>
        </w:rPr>
        <w:t>需要</w:t>
      </w:r>
      <w:r>
        <w:rPr>
          <w:rFonts w:hint="eastAsia" w:ascii="微软雅黑" w:hAnsi="微软雅黑"/>
          <w:lang w:eastAsia="zh-CN"/>
        </w:rPr>
        <w:t>将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gson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-X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>X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 w:bidi="ar-SA"/>
        </w:rPr>
        <w:t>.jar</w:t>
      </w:r>
      <w:r>
        <w:rPr>
          <w:rFonts w:hint="eastAsia" w:ascii="微软雅黑" w:hAnsi="微软雅黑" w:cs="Times New Roman"/>
          <w:sz w:val="24"/>
          <w:szCs w:val="24"/>
          <w:lang w:val="en-US" w:eastAsia="zh-CN" w:bidi="ar-SA"/>
        </w:rPr>
        <w:t xml:space="preserve"> 放在工程的libs目录中</w:t>
      </w:r>
      <w:r>
        <w:rPr>
          <w:rFonts w:ascii="微软雅黑" w:hAnsi="微软雅黑"/>
        </w:rPr>
        <w:t>；</w:t>
      </w:r>
    </w:p>
    <w:p>
      <w:pPr>
        <w:pStyle w:val="23"/>
        <w:numPr>
          <w:ilvl w:val="0"/>
          <w:numId w:val="3"/>
        </w:numPr>
      </w:pPr>
      <w:r>
        <w:rPr>
          <w:rFonts w:ascii="微软雅黑" w:hAnsi="微软雅黑"/>
        </w:rPr>
        <w:t>需要将BFC_Utils.jar 放</w:t>
      </w:r>
      <w:r>
        <w:rPr>
          <w:rFonts w:hint="eastAsia" w:ascii="微软雅黑" w:hAnsi="微软雅黑"/>
          <w:lang w:eastAsia="zh-CN"/>
        </w:rPr>
        <w:t>在</w:t>
      </w:r>
      <w:r>
        <w:rPr>
          <w:rFonts w:ascii="微软雅黑" w:hAnsi="微软雅黑"/>
        </w:rPr>
        <w:t>工程libs目录</w:t>
      </w:r>
      <w:r>
        <w:rPr>
          <w:rFonts w:hint="eastAsia" w:ascii="微软雅黑" w:hAnsi="微软雅黑"/>
          <w:lang w:eastAsia="zh-CN"/>
        </w:rPr>
        <w:t>中；</w:t>
      </w:r>
    </w:p>
    <w:p>
      <w:pPr>
        <w:pStyle w:val="23"/>
        <w:numPr>
          <w:ilvl w:val="0"/>
          <w:numId w:val="3"/>
        </w:numPr>
      </w:pPr>
      <w:r>
        <w:rPr>
          <w:rFonts w:hint="eastAsia" w:ascii="微软雅黑" w:hAnsi="微软雅黑"/>
          <w:lang w:eastAsia="zh-CN"/>
        </w:rPr>
        <w:t>用到</w:t>
      </w:r>
      <w:r>
        <w:rPr>
          <w:rFonts w:hint="eastAsia" w:ascii="微软雅黑" w:hAnsi="微软雅黑"/>
          <w:lang w:val="en-US" w:eastAsia="zh-CN"/>
        </w:rPr>
        <w:t>MD5校验的工程，需要将MD5.jar放在工程的libs目录中；</w:t>
      </w:r>
    </w:p>
    <w:p>
      <w:pPr>
        <w:pStyle w:val="22"/>
        <w:numPr>
          <w:ilvl w:val="0"/>
          <w:numId w:val="2"/>
        </w:numPr>
        <w:tabs>
          <w:tab w:val="left" w:pos="420"/>
          <w:tab w:val="clear" w:pos="432"/>
        </w:tabs>
        <w:spacing w:line="100" w:lineRule="atLeast"/>
      </w:pPr>
      <w:r>
        <w:rPr>
          <w:rFonts w:ascii="微软雅黑" w:hAnsi="微软雅黑"/>
          <w:sz w:val="28"/>
          <w:szCs w:val="28"/>
        </w:rPr>
        <w:t>原理简介</w:t>
      </w:r>
      <w:bookmarkEnd w:id="8"/>
    </w:p>
    <w:p>
      <w:pPr>
        <w:pStyle w:val="23"/>
        <w:numPr>
          <w:ilvl w:val="0"/>
          <w:numId w:val="4"/>
        </w:numPr>
      </w:pPr>
      <w:r>
        <w:rPr>
          <w:rFonts w:hint="eastAsia" w:ascii="微软雅黑" w:hAnsi="微软雅黑"/>
          <w:lang w:val="en-US" w:eastAsia="zh-CN"/>
        </w:rPr>
        <w:t>DowloadManager组件单独维护一张表，用于操作下载相关的记录，</w:t>
      </w:r>
      <w:r>
        <w:rPr>
          <w:rFonts w:ascii="微软雅黑" w:hAnsi="微软雅黑"/>
        </w:rPr>
        <w:t xml:space="preserve"> 提供增删改查接口，操作下载数据库，完成对下载任务的操作； </w:t>
      </w:r>
    </w:p>
    <w:p>
      <w:pPr>
        <w:pStyle w:val="23"/>
        <w:numPr>
          <w:ilvl w:val="0"/>
          <w:numId w:val="4"/>
        </w:numPr>
      </w:pPr>
      <w:r>
        <w:rPr>
          <w:rFonts w:ascii="微软雅黑" w:hAnsi="微软雅黑"/>
        </w:rPr>
        <w:t>应用通过自定义ContentObserver监听下载数据库的变化，来实时更新view层下载进度、状态的显示；</w:t>
      </w:r>
    </w:p>
    <w:p>
      <w:pPr>
        <w:pStyle w:val="22"/>
        <w:numPr>
          <w:ilvl w:val="0"/>
          <w:numId w:val="2"/>
        </w:numPr>
        <w:tabs>
          <w:tab w:val="left" w:pos="420"/>
          <w:tab w:val="clear" w:pos="432"/>
        </w:tabs>
        <w:spacing w:line="100" w:lineRule="atLeast"/>
      </w:pPr>
      <w:bookmarkStart w:id="9" w:name="_Toc394561315"/>
      <w:bookmarkEnd w:id="9"/>
      <w:bookmarkStart w:id="10" w:name="_Toc26459"/>
      <w:r>
        <w:rPr>
          <w:rFonts w:ascii="微软雅黑" w:hAnsi="微软雅黑"/>
          <w:sz w:val="28"/>
          <w:szCs w:val="28"/>
        </w:rPr>
        <w:t>具体方法</w:t>
      </w:r>
      <w:bookmarkEnd w:id="10"/>
      <w:bookmarkStart w:id="11" w:name="_Toc394561316"/>
      <w:bookmarkEnd w:id="11"/>
    </w:p>
    <w:p>
      <w:pPr>
        <w:pStyle w:val="26"/>
        <w:numPr>
          <w:ilvl w:val="0"/>
          <w:numId w:val="5"/>
        </w:numPr>
        <w:tabs>
          <w:tab w:val="left" w:pos="420"/>
          <w:tab w:val="clear" w:pos="432"/>
        </w:tabs>
        <w:spacing w:line="100" w:lineRule="atLeast"/>
      </w:pPr>
      <w:bookmarkStart w:id="12" w:name="Bookmark"/>
      <w:bookmarkEnd w:id="12"/>
      <w:bookmarkStart w:id="13" w:name="_Toc3945613161"/>
      <w:bookmarkEnd w:id="13"/>
      <w:bookmarkStart w:id="14" w:name="_Toc4065"/>
      <w:r>
        <w:rPr>
          <w:rFonts w:ascii="微软雅黑" w:hAnsi="微软雅黑" w:eastAsia="微软雅黑"/>
          <w:sz w:val="24"/>
          <w:szCs w:val="24"/>
        </w:rPr>
        <w:t>基本操作</w:t>
      </w:r>
      <w:bookmarkEnd w:id="14"/>
    </w:p>
    <w:p>
      <w:pPr>
        <w:pStyle w:val="23"/>
        <w:spacing w:after="240"/>
        <w:ind w:firstLine="420"/>
      </w:pPr>
      <w:r>
        <w:rPr>
          <w:rFonts w:ascii="微软雅黑" w:hAnsi="微软雅黑"/>
        </w:rPr>
        <w:t>添加、删除、暂停等操作通过DownloadController功能类，或DownloadCommand功能类（</w:t>
      </w:r>
      <w:r>
        <w:rPr>
          <w:rFonts w:hint="eastAsia" w:ascii="微软雅黑" w:hAnsi="微软雅黑"/>
          <w:color w:val="FF0000"/>
          <w:lang w:eastAsia="zh-CN"/>
        </w:rPr>
        <w:t>兼容旧版本</w:t>
      </w:r>
      <w:r>
        <w:rPr>
          <w:rFonts w:hint="eastAsia" w:ascii="微软雅黑" w:hAnsi="微软雅黑"/>
          <w:lang w:eastAsia="zh-CN"/>
        </w:rPr>
        <w:t>，</w:t>
      </w:r>
      <w:r>
        <w:rPr>
          <w:rFonts w:ascii="微软雅黑" w:hAnsi="微软雅黑"/>
        </w:rPr>
        <w:t>下载教育类资源）来实现。具体操作如下：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15" w:name="_Toc394561317"/>
      <w:bookmarkEnd w:id="15"/>
      <w:r>
        <w:rPr>
          <w:rFonts w:ascii="微软雅黑" w:hAnsi="微软雅黑"/>
          <w:b/>
        </w:rPr>
        <w:t>添加任务（批量）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//第一步：创建一个下载任务对象 下载地址、文件名、存储路径是不可少的参数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final String url = “</w:t>
      </w:r>
      <w:r>
        <w:fldChar w:fldCharType="begin"/>
      </w:r>
      <w:r>
        <w:instrText xml:space="preserve">HYPERLINK "http://dv.eebbk.net/xzzb/h8/xktb/[人教版]七年级数学下册.zip" </w:instrText>
      </w:r>
      <w:r>
        <w:fldChar w:fldCharType="separate"/>
      </w:r>
      <w:r>
        <w:rPr>
          <w:rStyle w:val="36"/>
          <w:rFonts w:ascii="微软雅黑" w:hAnsi="微软雅黑"/>
          <w:lang w:val="en-US"/>
        </w:rPr>
        <w:t>http://dv.eebbk.net/xzzb/h8/xktb/[</w:t>
      </w:r>
      <w:r>
        <w:rPr>
          <w:rStyle w:val="36"/>
          <w:rFonts w:ascii="微软雅黑" w:hAnsi="微软雅黑"/>
        </w:rPr>
        <w:t>人教版</w:t>
      </w:r>
      <w:r>
        <w:rPr>
          <w:rStyle w:val="36"/>
          <w:rFonts w:ascii="微软雅黑" w:hAnsi="微软雅黑"/>
          <w:lang w:val="en-US"/>
        </w:rPr>
        <w:t>]</w:t>
      </w:r>
      <w:r>
        <w:rPr>
          <w:rStyle w:val="36"/>
          <w:rFonts w:ascii="微软雅黑" w:hAnsi="微软雅黑"/>
        </w:rPr>
        <w:t>七年级数学下册</w:t>
      </w:r>
      <w:r>
        <w:rPr>
          <w:rStyle w:val="36"/>
          <w:rFonts w:ascii="微软雅黑" w:hAnsi="微软雅黑"/>
          <w:lang w:val="en-US"/>
        </w:rPr>
        <w:t>.zip</w:t>
      </w:r>
      <w:r>
        <w:fldChar w:fldCharType="end"/>
      </w:r>
      <w:r>
        <w:rPr>
          <w:rFonts w:ascii="微软雅黑" w:hAnsi="微软雅黑"/>
        </w:rPr>
        <w:t>”;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final String name = “[人教版]七年级数学下册.tia”;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final String path = “/mnt/sdcard”;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DownloadTask task = new DownloadTask(url, name, path);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//第二步：添加一些其他属性，可跳过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//md5校验</w:t>
      </w:r>
      <w:r>
        <w:rPr>
          <w:rFonts w:hint="eastAsia" w:ascii="微软雅黑" w:hAnsi="微软雅黑"/>
          <w:lang w:eastAsia="zh-CN"/>
        </w:rPr>
        <w:t>，设置后能自动对下载数据进行</w:t>
      </w:r>
      <w:r>
        <w:rPr>
          <w:rFonts w:hint="eastAsia" w:ascii="微软雅黑" w:hAnsi="微软雅黑"/>
          <w:lang w:val="en-US" w:eastAsia="zh-CN"/>
        </w:rPr>
        <w:t>MD5校验，不设置不校验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task.SetMD5(“1111111111111111”);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//文件后缀名(</w:t>
      </w:r>
      <w:r>
        <w:rPr>
          <w:rFonts w:hint="eastAsia" w:ascii="微软雅黑" w:hAnsi="微软雅黑"/>
          <w:lang w:eastAsia="zh-CN"/>
        </w:rPr>
        <w:t>如果设置后缀名，</w:t>
      </w:r>
      <w:r>
        <w:rPr>
          <w:rFonts w:ascii="微软雅黑" w:hAnsi="微软雅黑"/>
        </w:rPr>
        <w:t>文件名不能包含后缀名)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task.setFileExtension(“.tia”);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/>
          <w:color w:val="00000A"/>
        </w:rPr>
        <w:t>//设置通知栏是否可见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/>
        </w:rPr>
        <w:t>task.setNotific</w:t>
      </w:r>
      <w:r>
        <w:rPr>
          <w:rFonts w:ascii="微软雅黑" w:hAnsi="微软雅黑"/>
          <w:shd w:val="clear" w:color="FFFFFF" w:fill="D9D9D9"/>
        </w:rPr>
        <w:t>ationVisibility(Reque</w:t>
      </w:r>
      <w:r>
        <w:rPr>
          <w:rFonts w:ascii="微软雅黑" w:hAnsi="微软雅黑"/>
          <w:color w:val="00000A"/>
          <w:shd w:val="clear" w:color="FFFFFF" w:fill="D9D9D9"/>
        </w:rPr>
        <w:t>st.</w:t>
      </w:r>
      <w:r>
        <w:rPr>
          <w:rFonts w:ascii="微软雅黑" w:hAnsi="微软雅黑" w:cs="Monospace"/>
          <w:color w:val="00000A"/>
          <w:shd w:val="clear" w:color="FFFFFF" w:fill="D9D9D9"/>
        </w:rPr>
        <w:t>VISIBILITY_HIDDEN</w:t>
      </w:r>
      <w:r>
        <w:rPr>
          <w:rFonts w:ascii="微软雅黑" w:hAnsi="微软雅黑"/>
          <w:color w:val="00000A"/>
          <w:shd w:val="clear" w:color="FFFFFF" w:fill="D9D9D9"/>
        </w:rPr>
        <w:t>)</w:t>
      </w:r>
      <w:r>
        <w:rPr>
          <w:rFonts w:ascii="微软雅黑" w:hAnsi="微软雅黑"/>
          <w:shd w:val="clear" w:color="FFFFFF" w:fill="D9D9D9"/>
        </w:rPr>
        <w:t>;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/>
          <w:color w:val="00000A"/>
        </w:rPr>
        <w:t>//是否要排队(</w:t>
      </w:r>
      <w:r>
        <w:rPr>
          <w:rFonts w:ascii="微软雅黑" w:hAnsi="微软雅黑"/>
          <w:color w:val="FF0000"/>
        </w:rPr>
        <w:t>新增</w:t>
      </w:r>
      <w:r>
        <w:rPr>
          <w:rFonts w:hint="eastAsia" w:ascii="微软雅黑" w:hAnsi="微软雅黑"/>
          <w:color w:val="FF0000"/>
          <w:lang w:eastAsia="zh-CN"/>
        </w:rPr>
        <w:t>接口</w:t>
      </w:r>
      <w:r>
        <w:rPr>
          <w:rFonts w:ascii="微软雅黑" w:hAnsi="微软雅黑"/>
          <w:color w:val="00000A"/>
        </w:rPr>
        <w:t>)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/>
          <w:color w:val="00000A"/>
        </w:rPr>
        <w:t>task.setNeedQueue(false);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/>
          <w:color w:val="00000A"/>
        </w:rPr>
        <w:t>//是否要自动切换路径(</w:t>
      </w:r>
      <w:r>
        <w:rPr>
          <w:rFonts w:ascii="微软雅黑" w:hAnsi="微软雅黑"/>
          <w:color w:val="FF0000"/>
        </w:rPr>
        <w:t>新增</w:t>
      </w:r>
      <w:r>
        <w:rPr>
          <w:rFonts w:hint="eastAsia" w:ascii="微软雅黑" w:hAnsi="微软雅黑"/>
          <w:color w:val="FF0000"/>
          <w:lang w:eastAsia="zh-CN"/>
        </w:rPr>
        <w:t>接口</w:t>
      </w:r>
      <w:r>
        <w:rPr>
          <w:rFonts w:ascii="微软雅黑" w:hAnsi="微软雅黑"/>
          <w:color w:val="00000A"/>
        </w:rPr>
        <w:t>)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/>
          <w:color w:val="00000A"/>
        </w:rPr>
        <w:t>task.setAllowAdjustSavePath(true);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t>//设置下载线程的优先级</w:t>
      </w:r>
      <w:r>
        <w:rPr>
          <w:rFonts w:ascii="微软雅黑" w:hAnsi="微软雅黑"/>
          <w:color w:val="00000A"/>
        </w:rPr>
        <w:t>(</w:t>
      </w:r>
      <w:r>
        <w:rPr>
          <w:rFonts w:ascii="微软雅黑" w:hAnsi="微软雅黑"/>
          <w:color w:val="FF0000"/>
        </w:rPr>
        <w:t>新增</w:t>
      </w:r>
      <w:r>
        <w:rPr>
          <w:rFonts w:hint="eastAsia" w:ascii="微软雅黑" w:hAnsi="微软雅黑"/>
          <w:color w:val="FF0000"/>
          <w:lang w:eastAsia="zh-CN"/>
        </w:rPr>
        <w:t>接口</w:t>
      </w:r>
      <w:r>
        <w:rPr>
          <w:rFonts w:ascii="微软雅黑" w:hAnsi="微软雅黑"/>
          <w:color w:val="00000A"/>
        </w:rPr>
        <w:t>)</w:t>
      </w:r>
    </w:p>
    <w:p>
      <w:pPr>
        <w:pStyle w:val="20"/>
        <w:shd w:val="clear" w:color="020000" w:fill="D9D9D9"/>
        <w:tabs>
          <w:tab w:val="left" w:pos="420"/>
        </w:tabs>
        <w:ind w:firstLine="440"/>
        <w:rPr>
          <w:rFonts w:cs="Monospace"/>
          <w:color w:val="00000A"/>
        </w:rPr>
      </w:pPr>
      <w:r>
        <w:rPr>
          <w:rFonts w:ascii="微软雅黑" w:hAnsi="微软雅黑" w:cs="Monospace"/>
          <w:color w:val="00000A"/>
        </w:rPr>
        <w:t>task.setPrio</w:t>
      </w:r>
      <w:r>
        <w:rPr>
          <w:rFonts w:cs="Monospace"/>
          <w:color w:val="00000A"/>
        </w:rPr>
        <w:t>rity( DownloadConstants.PRIORITY_NORMAL);</w:t>
      </w:r>
    </w:p>
    <w:p>
      <w:pPr>
        <w:pStyle w:val="20"/>
        <w:shd w:val="clear" w:color="020000" w:fill="D9D9D9"/>
        <w:tabs>
          <w:tab w:val="left" w:pos="420"/>
        </w:tabs>
        <w:ind w:firstLine="440"/>
        <w:rPr>
          <w:rFonts w:hint="eastAsia" w:cs="Monospace"/>
          <w:color w:val="00000A"/>
          <w:lang w:val="en-US" w:eastAsia="zh-CN"/>
        </w:rPr>
      </w:pPr>
      <w:r>
        <w:rPr>
          <w:rFonts w:hint="eastAsia" w:cs="Monospace"/>
          <w:color w:val="00000A"/>
          <w:lang w:val="en-US" w:eastAsia="zh-CN"/>
        </w:rPr>
        <w:t>// 设置下载时所允许的网络类型(</w:t>
      </w:r>
      <w:r>
        <w:rPr>
          <w:rFonts w:hint="eastAsia" w:cs="Monospace"/>
          <w:color w:val="FF0000"/>
          <w:lang w:val="en-US" w:eastAsia="zh-CN"/>
        </w:rPr>
        <w:t>新增接口</w:t>
      </w:r>
      <w:r>
        <w:rPr>
          <w:rFonts w:hint="eastAsia" w:cs="Monospace"/>
          <w:color w:val="00000A"/>
          <w:lang w:val="en-US" w:eastAsia="zh-CN"/>
        </w:rPr>
        <w:t>)</w:t>
      </w:r>
    </w:p>
    <w:p>
      <w:pPr>
        <w:pStyle w:val="20"/>
        <w:shd w:val="clear" w:color="020000" w:fill="D9D9D9"/>
        <w:tabs>
          <w:tab w:val="left" w:pos="420"/>
        </w:tabs>
        <w:ind w:firstLine="440"/>
        <w:rPr>
          <w:rFonts w:hint="eastAsia" w:cs="Monospace"/>
          <w:color w:val="00000A"/>
          <w:lang w:val="en-US" w:eastAsia="zh-CN"/>
        </w:rPr>
      </w:pPr>
      <w:r>
        <w:rPr>
          <w:rFonts w:hint="eastAsia" w:cs="Monospace"/>
          <w:color w:val="00000A"/>
          <w:lang w:val="en-US" w:eastAsia="zh-CN"/>
        </w:rPr>
        <w:t>task.setAllowedNetworkTypes(Request.NETWORK_WIFI);</w:t>
      </w:r>
    </w:p>
    <w:p>
      <w:pPr>
        <w:pStyle w:val="20"/>
        <w:shd w:val="clear" w:color="020000" w:fill="D9D9D9"/>
        <w:tabs>
          <w:tab w:val="left" w:pos="420"/>
        </w:tabs>
      </w:pPr>
      <w:r>
        <w:rPr>
          <w:rFonts w:cs="Monospace"/>
          <w:color w:val="00000A"/>
        </w:rPr>
        <w:t>//扩展字段记录一些信息</w:t>
      </w:r>
      <w:r>
        <w:rPr>
          <w:rFonts w:hint="eastAsia" w:cs="Monospace"/>
          <w:color w:val="00000A"/>
          <w:lang w:eastAsia="zh-CN"/>
        </w:rPr>
        <w:t>，用于</w:t>
      </w:r>
      <w:r>
        <w:rPr>
          <w:rFonts w:hint="eastAsia" w:cs="Monospace"/>
          <w:color w:val="FF0000"/>
          <w:lang w:eastAsia="zh-CN"/>
        </w:rPr>
        <w:t>附加信息存放于数据库</w:t>
      </w:r>
      <w:r>
        <w:rPr>
          <w:rFonts w:hint="eastAsia" w:cs="Monospace"/>
          <w:color w:val="00000A"/>
          <w:lang w:eastAsia="zh-CN"/>
        </w:rPr>
        <w:t>中，使用方便，</w:t>
      </w:r>
      <w:r>
        <w:rPr>
          <w:rFonts w:hint="eastAsia" w:cs="Monospace"/>
          <w:color w:val="FF0000"/>
          <w:lang w:eastAsia="zh-CN"/>
        </w:rPr>
        <w:t>反查</w:t>
      </w:r>
      <w:r>
        <w:rPr>
          <w:rFonts w:hint="eastAsia" w:cs="Monospace"/>
          <w:color w:val="00000A"/>
          <w:lang w:eastAsia="zh-CN"/>
        </w:rPr>
        <w:t>下载记</w:t>
      </w:r>
      <w:r>
        <w:rPr>
          <w:rFonts w:hint="eastAsia" w:cs="Monospace"/>
          <w:color w:val="00000A"/>
          <w:lang w:val="en-US" w:eastAsia="zh-CN"/>
        </w:rPr>
        <w:tab/>
      </w:r>
      <w:r>
        <w:rPr>
          <w:rFonts w:hint="eastAsia" w:cs="Monospace"/>
          <w:color w:val="00000A"/>
          <w:lang w:val="en-US" w:eastAsia="zh-CN"/>
        </w:rPr>
        <w:t>//</w:t>
      </w:r>
      <w:r>
        <w:rPr>
          <w:rFonts w:hint="eastAsia" w:cs="Monospace"/>
          <w:color w:val="00000A"/>
          <w:lang w:eastAsia="zh-CN"/>
        </w:rPr>
        <w:t>录时也能用上（</w:t>
      </w:r>
      <w:r>
        <w:rPr>
          <w:rFonts w:hint="eastAsia" w:cs="Monospace"/>
          <w:color w:val="FF0000"/>
          <w:lang w:eastAsia="zh-CN"/>
        </w:rPr>
        <w:t>非常推荐使用</w:t>
      </w:r>
      <w:r>
        <w:rPr>
          <w:rFonts w:hint="eastAsia" w:cs="Monospace"/>
          <w:color w:val="00000A"/>
          <w:lang w:eastAsia="zh-CN"/>
        </w:rPr>
        <w:t>）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 w:cs="Monospace"/>
          <w:color w:val="00000A"/>
        </w:rPr>
        <w:t>task.putExtra(</w:t>
      </w:r>
      <w:r>
        <w:rPr>
          <w:rFonts w:ascii="微软雅黑" w:hAnsi="微软雅黑" w:cs="Monospace"/>
          <w:color w:val="00000A"/>
          <w:u w:val="single"/>
        </w:rPr>
        <w:t>name</w:t>
      </w:r>
      <w:r>
        <w:rPr>
          <w:rFonts w:ascii="微软雅黑" w:hAnsi="微软雅黑" w:cs="Monospace"/>
          <w:color w:val="00000A"/>
        </w:rPr>
        <w:t xml:space="preserve">, </w:t>
      </w:r>
      <w:r>
        <w:rPr>
          <w:rFonts w:ascii="微软雅黑" w:hAnsi="微软雅黑" w:cs="Monospace"/>
          <w:color w:val="00000A"/>
          <w:u w:val="single"/>
        </w:rPr>
        <w:t>value);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……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//第三步：添加任务到下载控制器中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mDownloadController.addTask(task);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16" w:name="_Toc394561318"/>
      <w:bookmarkEnd w:id="16"/>
      <w:r>
        <w:rPr>
          <w:rFonts w:ascii="微软雅黑" w:hAnsi="微软雅黑"/>
          <w:b/>
        </w:rPr>
        <w:t>删除任务（批量）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//通过添加任务后的返回ID或者下载任务进行删除,文件也一起删除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mDownloadController.deleteTask(task);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//只删除任务不删除文件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  <w:color w:val="FF0000"/>
          <w:lang w:eastAsia="zh-CN"/>
        </w:rPr>
        <w:t>新增接口</w:t>
      </w:r>
      <w:r>
        <w:rPr>
          <w:rFonts w:hint="eastAsia" w:ascii="微软雅黑" w:hAnsi="微软雅黑"/>
          <w:lang w:eastAsia="zh-CN"/>
        </w:rPr>
        <w:t>）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t>mDownloadController.deleteTaskWithoutFi</w:t>
      </w:r>
      <w:r>
        <w:rPr>
          <w:rFonts w:ascii="微软雅黑" w:hAnsi="微软雅黑"/>
          <w:color w:val="00000A"/>
        </w:rPr>
        <w:t>le(</w:t>
      </w:r>
      <w:r>
        <w:rPr>
          <w:rFonts w:ascii="微软雅黑" w:hAnsi="微软雅黑"/>
          <w:color w:val="00000A"/>
          <w:u w:val="single"/>
        </w:rPr>
        <w:t>task</w:t>
      </w:r>
      <w:r>
        <w:rPr>
          <w:rFonts w:ascii="微软雅黑" w:hAnsi="微软雅黑"/>
          <w:color w:val="00000A"/>
        </w:rPr>
        <w:t>)</w:t>
      </w:r>
      <w:r>
        <w:t>;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17" w:name="_Toc394561319"/>
      <w:bookmarkEnd w:id="17"/>
      <w:r>
        <w:rPr>
          <w:rFonts w:ascii="微软雅黑" w:hAnsi="微软雅黑"/>
          <w:b/>
        </w:rPr>
        <w:t>暂停任务（批量）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//通过添加任务后的返回ID或者下载任务进行暂停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 mDownloadController.pauseTask(task);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18" w:name="_Toc394561320"/>
      <w:bookmarkEnd w:id="18"/>
      <w:r>
        <w:rPr>
          <w:rFonts w:ascii="微软雅黑" w:hAnsi="微软雅黑"/>
          <w:b/>
        </w:rPr>
        <w:t>恢复任务（批量）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//通过添加任务后的返回ID或者下载任务进行恢复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 mDownloadController.resumeTask(task);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19" w:name="_Toc394561321"/>
      <w:bookmarkEnd w:id="19"/>
      <w:r>
        <w:rPr>
          <w:rFonts w:ascii="微软雅黑" w:hAnsi="微软雅黑"/>
          <w:b/>
        </w:rPr>
        <w:t>重新下载（批量）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//通过添加任务后的返回ID或者下载任务进行重新下载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 mDownloadController.reloadTask(task);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20" w:name="_Toc394561322"/>
      <w:bookmarkEnd w:id="20"/>
      <w:r>
        <w:rPr>
          <w:rFonts w:ascii="微软雅黑" w:hAnsi="微软雅黑"/>
          <w:b/>
        </w:rPr>
        <w:t>刷新任务状态（批量）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//通过传入参数ITask的列表，从数据库中读取最新状态，更新ITask列表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//一般用于Adapter中刷新数据</w:t>
      </w:r>
    </w:p>
    <w:p>
      <w:pPr>
        <w:pStyle w:val="20"/>
        <w:shd w:val="clear" w:color="020000" w:fill="D9D9D9"/>
        <w:tabs>
          <w:tab w:val="left" w:pos="420"/>
        </w:tabs>
        <w:ind w:firstLine="440"/>
      </w:pPr>
      <w:r>
        <w:rPr>
          <w:rFonts w:ascii="微软雅黑" w:hAnsi="微软雅黑" w:cs="Monospace"/>
          <w:color w:val="00000A"/>
        </w:rPr>
        <w:t>mDownloadController.refreshData(</w:t>
      </w:r>
      <w:r>
        <w:rPr>
          <w:rFonts w:ascii="微软雅黑" w:hAnsi="微软雅黑"/>
          <w:color w:val="00000A"/>
        </w:rPr>
        <w:t>tasks);</w:t>
      </w:r>
    </w:p>
    <w:p>
      <w:pPr>
        <w:pStyle w:val="20"/>
        <w:numPr>
          <w:ilvl w:val="0"/>
          <w:numId w:val="6"/>
        </w:numPr>
        <w:tabs>
          <w:tab w:val="left" w:pos="420"/>
        </w:tabs>
        <w:ind w:firstLine="440"/>
      </w:pPr>
      <w:bookmarkStart w:id="21" w:name="_Toc394561323"/>
      <w:bookmarkEnd w:id="21"/>
      <w:r>
        <w:rPr>
          <w:rFonts w:ascii="微软雅黑" w:hAnsi="微软雅黑"/>
          <w:b/>
        </w:rPr>
        <w:t>查询下载任务</w:t>
      </w:r>
    </w:p>
    <w:p>
      <w:pPr>
        <w:pStyle w:val="23"/>
        <w:numPr>
          <w:ilvl w:val="0"/>
          <w:numId w:val="7"/>
        </w:numPr>
      </w:pPr>
      <w:r>
        <w:t>通过ID条件查询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//直接通过ID来查询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ITask task = mDownloadController.getTaskById(id);</w:t>
      </w:r>
    </w:p>
    <w:p>
      <w:pPr>
        <w:pStyle w:val="23"/>
        <w:numPr>
          <w:ilvl w:val="0"/>
          <w:numId w:val="7"/>
        </w:numPr>
      </w:pPr>
      <w:r>
        <w:t>通过Status条件查询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//直接通过Status来查询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ArrayList&lt;ITask&gt;</w:t>
      </w:r>
      <w:bookmarkStart w:id="22" w:name="__DdeLink__820_2084545362"/>
      <w:r>
        <w:rPr>
          <w:rFonts w:ascii="微软雅黑" w:hAnsi="微软雅黑"/>
        </w:rPr>
        <w:t>taskList</w:t>
      </w:r>
      <w:bookmarkEnd w:id="22"/>
      <w:r>
        <w:rPr>
          <w:rFonts w:ascii="微软雅黑" w:hAnsi="微软雅黑"/>
        </w:rPr>
        <w:t>=mDownloadController.getTaskByStatus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(DownloadManager.STATUS_FAILED);</w:t>
      </w:r>
    </w:p>
    <w:p>
      <w:pPr>
        <w:pStyle w:val="23"/>
        <w:numPr>
          <w:ilvl w:val="0"/>
          <w:numId w:val="7"/>
        </w:numPr>
      </w:pPr>
      <w:r>
        <w:t>通过扩展字段条件查询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推荐使用</w:t>
      </w:r>
      <w:r>
        <w:rPr>
          <w:rFonts w:hint="eastAsia"/>
          <w:lang w:eastAsia="zh-CN"/>
        </w:rPr>
        <w:t>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//第一步：添加任务时，在扩展字段处加入扩展字段如：KEY : TEST , VALUE : 123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task.addExtras(“TEST”, “123”);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//第二步：通过这个扩展字段来查询这个下载任务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ArrayList&lt;ITask&gt; taskList =mDownloadController.getTaskByExtras(new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String[]{“TEST”} , new String[]{“123”});</w:t>
      </w:r>
    </w:p>
    <w:p>
      <w:pPr>
        <w:pStyle w:val="23"/>
        <w:numPr>
          <w:ilvl w:val="0"/>
          <w:numId w:val="7"/>
        </w:numPr>
      </w:pPr>
      <w:r>
        <w:t>通过多种条件查询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//第一步：先创建一个查询用的Query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Query query = new query();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//第二步：设置查询的条件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query.setFilterById(id);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query.setFilterByStatus(DownloadManager.STATUS_FAILED);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query.addFilterByExtras(“TEST”, “123”);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//第三步：查询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ArrayList&lt;ITask&gt; taskList = mDownloadController.getTask(query);</w:t>
      </w:r>
    </w:p>
    <w:p>
      <w:pPr>
        <w:pStyle w:val="26"/>
        <w:numPr>
          <w:ilvl w:val="0"/>
          <w:numId w:val="5"/>
        </w:numPr>
        <w:tabs>
          <w:tab w:val="left" w:pos="420"/>
          <w:tab w:val="clear" w:pos="432"/>
        </w:tabs>
        <w:spacing w:line="100" w:lineRule="atLeast"/>
      </w:pPr>
      <w:bookmarkStart w:id="23" w:name="_Toc394561324"/>
      <w:bookmarkEnd w:id="23"/>
      <w:bookmarkStart w:id="24" w:name="_Toc20544"/>
      <w:r>
        <w:rPr>
          <w:rFonts w:ascii="微软雅黑" w:hAnsi="微软雅黑" w:eastAsia="微软雅黑"/>
          <w:sz w:val="24"/>
          <w:szCs w:val="24"/>
        </w:rPr>
        <w:t>状态监测(Observer)</w:t>
      </w:r>
      <w:bookmarkEnd w:id="24"/>
    </w:p>
    <w:p>
      <w:pPr>
        <w:pStyle w:val="23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通过监听数据库发生改变的方法来实现状态监测</w:t>
      </w:r>
    </w:p>
    <w:p>
      <w:pPr>
        <w:pStyle w:val="23"/>
        <w:ind w:firstLine="420"/>
      </w:pPr>
      <w:r>
        <w:rPr>
          <w:rFonts w:ascii="微软雅黑" w:hAnsi="微软雅黑"/>
        </w:rPr>
        <w:t>第一步：先定义一个ContentObserver如：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class DownloadChangeObserver extends ContentObserver {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public DownloadChangeObserver ( ) {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super(new Handler());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}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@Override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public void onChange ( boolean selfChange ) {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>//通过指定的ID查询任务，或者通过固定的KEY:VALUE查询任务列表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taskList=mDownloadController.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getTaskByExtras(new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String[]{“</w:t>
      </w:r>
      <w:r>
        <w:rPr>
          <w:rFonts w:hint="eastAsia" w:ascii="微软雅黑" w:hAnsi="微软雅黑"/>
        </w:rPr>
        <w:t>module</w:t>
      </w:r>
      <w:r>
        <w:rPr>
          <w:rFonts w:ascii="微软雅黑" w:hAnsi="微软雅黑"/>
        </w:rPr>
        <w:t>”} , new String[]{“</w:t>
      </w:r>
      <w:r>
        <w:rPr>
          <w:rFonts w:hint="eastAsia" w:ascii="微软雅黑" w:hAnsi="微软雅黑"/>
        </w:rPr>
        <w:t>智能答疑</w:t>
      </w:r>
      <w:r>
        <w:rPr>
          <w:rFonts w:ascii="微软雅黑" w:hAnsi="微软雅黑"/>
        </w:rPr>
        <w:t>”});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for(ITask task : taskList){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switch(task.getState()){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case DownloadManager.STATUS_FAILED: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break;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case DownloadManager.STATUS_SUCCESSFUL: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break;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case DownloadManager.STATUS_PAUSED: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break;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case DownloadManager.STATUS_PENDING: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case DownloadManager.STATUS_RUNNING: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break;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default:break;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}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t>}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}</w:t>
      </w:r>
    </w:p>
    <w:p>
      <w:pPr>
        <w:pStyle w:val="23"/>
        <w:ind w:firstLine="420"/>
      </w:pPr>
      <w:r>
        <w:rPr>
          <w:rFonts w:ascii="微软雅黑" w:hAnsi="微软雅黑"/>
        </w:rPr>
        <w:t>第二步：生成一个监听对象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DownloadController mDownloadObserver = new </w:t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>DownloadChangeObserver();</w:t>
      </w:r>
    </w:p>
    <w:p>
      <w:pPr>
        <w:pStyle w:val="23"/>
        <w:ind w:firstLine="420"/>
      </w:pPr>
      <w:r>
        <w:rPr>
          <w:rFonts w:ascii="微软雅黑" w:hAnsi="微软雅黑"/>
        </w:rPr>
        <w:t>第三步：设置监听，在Activity 的 onResume中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getContentResolver().registerContentObserver(Impl.ALL_DOWNLOADS_CONTENT_URI, true, mDownloadObserver);</w:t>
      </w:r>
    </w:p>
    <w:p>
      <w:pPr>
        <w:pStyle w:val="23"/>
        <w:ind w:firstLine="420"/>
      </w:pPr>
      <w:r>
        <w:rPr>
          <w:rFonts w:ascii="微软雅黑" w:hAnsi="微软雅黑"/>
        </w:rPr>
        <w:t>第四步：取消监听，在Activity 的onPause 中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getContentResolver().unregisterContentObserver(mDownloadObserver);</w:t>
      </w:r>
    </w:p>
    <w:p>
      <w:pPr>
        <w:pStyle w:val="20"/>
        <w:shd w:val="clear" w:color="010000" w:fill="FFFFFF"/>
        <w:tabs>
          <w:tab w:val="left" w:pos="420"/>
        </w:tabs>
        <w:ind w:firstLine="440"/>
      </w:pPr>
    </w:p>
    <w:p>
      <w:pPr>
        <w:pStyle w:val="26"/>
        <w:numPr>
          <w:ilvl w:val="0"/>
          <w:numId w:val="5"/>
        </w:numPr>
        <w:shd w:val="clear" w:color="030000" w:fill="FFFFFF"/>
        <w:tabs>
          <w:tab w:val="left" w:pos="420"/>
          <w:tab w:val="clear" w:pos="432"/>
        </w:tabs>
        <w:spacing w:line="100" w:lineRule="atLeast"/>
      </w:pPr>
      <w:bookmarkStart w:id="25" w:name="_Toc16577"/>
      <w:r>
        <w:rPr>
          <w:rFonts w:ascii="微软雅黑" w:hAnsi="微软雅黑" w:eastAsia="微软雅黑"/>
          <w:sz w:val="24"/>
          <w:szCs w:val="24"/>
        </w:rPr>
        <w:t>状态监测(BroadcastReceiver)</w:t>
      </w:r>
      <w:bookmarkEnd w:id="25"/>
    </w:p>
    <w:p>
      <w:pPr>
        <w:pStyle w:val="23"/>
      </w:pPr>
      <w:r>
        <w:rPr>
          <w:rFonts w:ascii="微软雅黑" w:hAnsi="微软雅黑"/>
          <w:b/>
          <w:bCs/>
        </w:rPr>
        <w:t>方式1：静态注册</w:t>
      </w:r>
    </w:p>
    <w:p>
      <w:pPr>
        <w:pStyle w:val="23"/>
      </w:pPr>
      <w:r>
        <w:rPr>
          <w:rFonts w:ascii="微软雅黑" w:hAnsi="微软雅黑"/>
        </w:rPr>
        <w:t>AndroidManifest.xml中用标签生命注册，并在标签内用标签设置过滤器。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&lt;receiver android:name="myRecevice"&gt;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&lt;intent-filter&gt;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&lt;action android:name="android.intent.action.DOWNLOAD_COMPLETE" /&gt;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&lt;/intent-filter&gt;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&lt;/receiver&gt;</w:t>
      </w:r>
    </w:p>
    <w:p>
      <w:pPr>
        <w:pStyle w:val="23"/>
      </w:pPr>
    </w:p>
    <w:p>
      <w:pPr>
        <w:pStyle w:val="23"/>
      </w:pPr>
      <w:r>
        <w:rPr>
          <w:rFonts w:ascii="微软雅黑" w:hAnsi="微软雅黑"/>
          <w:b/>
          <w:bCs/>
        </w:rPr>
        <w:t>方式2：动态注册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IntentFilter filter= new IntentFilter();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filter.addAction(DownloadConstants.ACTION_DOWNLOAD_COMPLETE);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//在onStart中注册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registerReceiver(myRecevice,filter);</w:t>
      </w:r>
    </w:p>
    <w:p>
      <w:pPr>
        <w:pStyle w:val="23"/>
        <w:shd w:val="clear" w:color="010000" w:fill="BFBFBF"/>
      </w:pPr>
      <w:r>
        <w:rPr>
          <w:rFonts w:ascii="微软雅黑" w:hAnsi="微软雅黑"/>
        </w:rPr>
        <w:t>//onStop中取消</w:t>
      </w:r>
    </w:p>
    <w:p>
      <w:pPr>
        <w:pStyle w:val="23"/>
        <w:shd w:val="clear" w:color="020000" w:fill="BFBFBF"/>
      </w:pPr>
      <w:r>
        <w:rPr>
          <w:rFonts w:ascii="微软雅黑" w:hAnsi="微软雅黑"/>
        </w:rPr>
        <w:t>unregisterReceiver(myRecevice);</w:t>
      </w:r>
    </w:p>
    <w:p>
      <w:pPr>
        <w:pStyle w:val="23"/>
      </w:pPr>
    </w:p>
    <w:p>
      <w:pPr>
        <w:pStyle w:val="23"/>
      </w:pPr>
      <w:r>
        <w:rPr>
          <w:rFonts w:ascii="微软雅黑" w:hAnsi="微软雅黑"/>
          <w:b/>
          <w:bCs/>
        </w:rPr>
        <w:t>广播信息获取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public void onReceive(Context context, Intent intent) {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//获取任务ID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long id = intent.getLongExtra(DownloadConstants.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>EXTRA_DOWNLOAD_ID,-1);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//获取扩展任务信息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HashMap&lt;String, String&gt; extra = (HashMap&lt;String, String&gt;) intent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>.getSerializableExtra(DownloadConstants.COLUMN_EXTRAS);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//获取文件下载路径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String filePath = intent.getStringExtra(DownloadConstants.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>EXTRA_DOWNLOADED_PATH);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//其它处理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ab/>
      </w:r>
      <w:r>
        <w:rPr>
          <w:rFonts w:ascii="微软雅黑" w:hAnsi="微软雅黑"/>
          <w:color w:val="000000"/>
        </w:rPr>
        <w:t>….....</w:t>
      </w:r>
    </w:p>
    <w:p>
      <w:pPr>
        <w:pStyle w:val="23"/>
        <w:shd w:val="clear" w:color="010000" w:fill="BFBFBF"/>
      </w:pPr>
      <w:r>
        <w:rPr>
          <w:rFonts w:ascii="微软雅黑" w:hAnsi="微软雅黑"/>
          <w:color w:val="000000"/>
        </w:rPr>
        <w:t>}</w:t>
      </w:r>
    </w:p>
    <w:p>
      <w:pPr>
        <w:pStyle w:val="23"/>
      </w:pPr>
    </w:p>
    <w:p>
      <w:pPr>
        <w:pStyle w:val="26"/>
        <w:numPr>
          <w:ilvl w:val="0"/>
          <w:numId w:val="5"/>
        </w:numPr>
        <w:shd w:val="clear" w:color="020000" w:fill="FFFFFF"/>
        <w:tabs>
          <w:tab w:val="left" w:pos="420"/>
          <w:tab w:val="clear" w:pos="432"/>
        </w:tabs>
        <w:spacing w:line="100" w:lineRule="atLeast"/>
      </w:pPr>
      <w:bookmarkStart w:id="26" w:name="_Toc31767"/>
      <w:r>
        <w:rPr>
          <w:rFonts w:ascii="微软雅黑" w:hAnsi="微软雅黑" w:eastAsia="微软雅黑"/>
          <w:sz w:val="24"/>
          <w:szCs w:val="24"/>
        </w:rPr>
        <w:t>常量</w:t>
      </w:r>
      <w:bookmarkEnd w:id="26"/>
    </w:p>
    <w:p>
      <w:pPr>
        <w:pStyle w:val="23"/>
      </w:pPr>
      <w:r>
        <w:t>下载相关的各种状态常量放在downloadManager.jar 的 DownloadConstants类中。存放一些下载状态值、错误码、数据库的字段名等。</w:t>
      </w:r>
    </w:p>
    <w:tbl>
      <w:tblPr>
        <w:tblStyle w:val="19"/>
        <w:tblW w:w="8520" w:type="dxa"/>
        <w:tblInd w:w="-21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b/>
                <w:kern w:val="2"/>
                <w:sz w:val="21"/>
                <w:szCs w:val="22"/>
              </w:rPr>
              <w:t>状态码</w:t>
            </w:r>
          </w:p>
        </w:tc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b/>
                <w:kern w:val="2"/>
                <w:sz w:val="21"/>
                <w:szCs w:val="22"/>
              </w:rPr>
              <w:t>意义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STATUS_PENDING</w:t>
            </w:r>
          </w:p>
        </w:tc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等待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STATUS_RUNNING</w:t>
            </w:r>
          </w:p>
        </w:tc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下载中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tabs>
                <w:tab w:val="left" w:pos="1075"/>
              </w:tabs>
              <w:ind w:left="0" w:right="0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ab/>
            </w:r>
            <w:r>
              <w:rPr>
                <w:rFonts w:hint="eastAsia" w:ascii="Calibri" w:hAnsi="Calibri" w:cs="Calibri"/>
                <w:kern w:val="2"/>
                <w:sz w:val="21"/>
                <w:szCs w:val="22"/>
                <w:lang w:val="en-US" w:eastAsia="zh-CN"/>
              </w:rPr>
              <w:t xml:space="preserve">      </w:t>
            </w: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STATUS_PAUSED</w:t>
            </w:r>
          </w:p>
        </w:tc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暂停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eastAsia" w:ascii="Calibri" w:hAnsi="Calibri" w:cs="Calibri"/>
                <w:kern w:val="2"/>
                <w:sz w:val="21"/>
                <w:szCs w:val="22"/>
                <w:lang w:val="en-US" w:eastAsia="zh-CN"/>
              </w:rPr>
              <w:t xml:space="preserve">  </w:t>
            </w: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STATUS_SUCCESSFUL</w:t>
            </w:r>
          </w:p>
        </w:tc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成功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both"/>
            </w:pPr>
            <w:r>
              <w:rPr>
                <w:rFonts w:hint="eastAsia" w:ascii="Calibri" w:hAnsi="Calibri" w:cs="Calibri"/>
                <w:kern w:val="2"/>
                <w:sz w:val="21"/>
                <w:szCs w:val="22"/>
                <w:lang w:val="en-US" w:eastAsia="zh-CN"/>
              </w:rPr>
              <w:t xml:space="preserve">          </w:t>
            </w: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STATUS_FAILED</w:t>
            </w:r>
          </w:p>
        </w:tc>
        <w:tc>
          <w:tcPr>
            <w:tcW w:w="426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23"/>
              <w:widowControl/>
              <w:ind w:left="0" w:right="0"/>
              <w:jc w:val="center"/>
            </w:pPr>
            <w:r>
              <w:rPr>
                <w:rFonts w:hint="default" w:ascii="Calibri" w:hAnsi="Calibri" w:cs="Calibri"/>
                <w:kern w:val="2"/>
                <w:sz w:val="21"/>
                <w:szCs w:val="22"/>
              </w:rPr>
              <w:t>失败</w:t>
            </w: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2"/>
        <w:tabs>
          <w:tab w:val="left" w:pos="420"/>
          <w:tab w:val="clear" w:pos="432"/>
        </w:tabs>
        <w:spacing w:line="100" w:lineRule="atLeast"/>
      </w:pPr>
      <w:bookmarkStart w:id="27" w:name="Bookmark1"/>
      <w:bookmarkEnd w:id="27"/>
      <w:bookmarkStart w:id="28" w:name="_Toc3945613251"/>
      <w:bookmarkEnd w:id="28"/>
      <w:bookmarkStart w:id="29" w:name="_Toc32373"/>
      <w:r>
        <w:rPr>
          <w:rFonts w:ascii="微软雅黑" w:hAnsi="微软雅黑"/>
          <w:sz w:val="28"/>
          <w:szCs w:val="28"/>
        </w:rPr>
        <w:t>附录一 兼容接口</w:t>
      </w:r>
      <w:bookmarkEnd w:id="29"/>
    </w:p>
    <w:p>
      <w:pPr>
        <w:pStyle w:val="23"/>
        <w:ind w:firstLine="420"/>
      </w:pPr>
      <w:r>
        <w:rPr>
          <w:rFonts w:ascii="微软雅黑" w:hAnsi="微软雅黑"/>
        </w:rPr>
        <w:t>DownloadCommand有特殊的功能接口，是为了兼容h10保留的，具体功能请查询详细接口文档；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 * 下载基础接口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public interface IController {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添加任务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成功添加的数量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addTask(ITask...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删除任务</w:t>
      </w:r>
      <w:r>
        <w:rPr>
          <w:rFonts w:hint="eastAsia" w:ascii="微软雅黑" w:hAnsi="微软雅黑"/>
        </w:rPr>
        <w:t>（包含文件）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通过 downloadID删除任务，单任务或任务数组皆可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成功删除的数量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deleteTask(long... ids);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删除任务</w:t>
      </w:r>
      <w:r>
        <w:rPr>
          <w:rFonts w:hint="eastAsia" w:ascii="微软雅黑" w:hAnsi="微软雅黑"/>
        </w:rPr>
        <w:t>（包含文件）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成功删除的数量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deleteTask(ITask...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删除任务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通过 downloadID删除任务，单任务或任务数组皆可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成功删除的数量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deleteTask</w:t>
      </w:r>
      <w:r>
        <w:rPr>
          <w:rFonts w:hint="eastAsia" w:ascii="微软雅黑" w:hAnsi="微软雅黑"/>
        </w:rPr>
        <w:t>WithoutFile</w:t>
      </w:r>
      <w:r>
        <w:rPr>
          <w:rFonts w:ascii="微软雅黑" w:hAnsi="微软雅黑"/>
        </w:rPr>
        <w:t>(long... ids);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删除任务</w:t>
      </w:r>
      <w:r>
        <w:rPr>
          <w:rFonts w:ascii="微软雅黑" w:hAnsi="微软雅黑"/>
        </w:rPr>
        <w:tab/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成功删除的数量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deleteTask</w:t>
      </w:r>
      <w:r>
        <w:rPr>
          <w:rFonts w:hint="eastAsia" w:ascii="微软雅黑" w:hAnsi="微软雅黑"/>
        </w:rPr>
        <w:t>WithoutFile</w:t>
      </w:r>
      <w:r>
        <w:rPr>
          <w:rFonts w:ascii="微软雅黑" w:hAnsi="微软雅黑"/>
        </w:rPr>
        <w:t>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刷新任务状态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单任务或任务数组皆可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成功刷新的数量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refreshData(ITask...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           根据downloadID查询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ITask getTaskById(long id);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status 根据下载状态查询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相应状态的下载列表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getTaskByStatus(int status);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获取所有的下载任务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所有任务列表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getTask();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query 根据自定义query查询符合条件的下载任务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符合query的任务列表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getTask(Query query);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 根据扩展字段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keys 键数组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values 值数组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相应的任务列表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getTaskByExtras(String[] keys, String[] values);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查询任务 根据扩展字段与query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query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keys  键数组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values  值数组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 相应的任务列表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ArrayList&lt;ITask&gt; getTaskByExtras(Query query, String[] keys, String[] values);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重新下载 根据downloadID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 downloadID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重新下载成功的数量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reloadTask(long... ids);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重新下载 根据下载任务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 重新下载的任务数组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重新下载成功的数量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reloadTask(ITask...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暂停下载 根据downloadID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 downloadID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暂停下载成功的数量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pauseTask(long... ids);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暂停下载 根据下载任务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 暂停的任务数组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暂停成功的数量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pauseTask(ITask...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恢复下载 根据downloadID 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ids downloadID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恢复下载成功的数量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resumeTask(long... ids);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/**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恢复下载 根据下载任务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@param pTasks 恢复下载的任务数组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 @return 恢复下载成功的数量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 xml:space="preserve"> */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int resumeTask(ITask... pTasks);</w:t>
      </w:r>
    </w:p>
    <w:p>
      <w:pPr>
        <w:pStyle w:val="20"/>
        <w:shd w:val="clear" w:color="010000" w:fill="D9D9D9"/>
        <w:tabs>
          <w:tab w:val="left" w:pos="420"/>
        </w:tabs>
        <w:ind w:firstLine="440"/>
      </w:pPr>
    </w:p>
    <w:p>
      <w:pPr>
        <w:pStyle w:val="20"/>
        <w:shd w:val="clear" w:color="010000" w:fill="D9D9D9"/>
        <w:tabs>
          <w:tab w:val="left" w:pos="420"/>
        </w:tabs>
        <w:ind w:firstLine="440"/>
      </w:pPr>
      <w:r>
        <w:rPr>
          <w:rFonts w:ascii="微软雅黑" w:hAnsi="微软雅黑"/>
        </w:rPr>
        <w:t>}</w:t>
      </w:r>
    </w:p>
    <w:p>
      <w:pPr>
        <w:pStyle w:val="23"/>
      </w:pPr>
    </w:p>
    <w:p>
      <w:pPr>
        <w:sectPr>
          <w:type w:val="continuous"/>
          <w:pgSz w:w="11906" w:h="16838"/>
          <w:pgMar w:top="1440" w:right="1800" w:bottom="1440" w:left="1800" w:header="0" w:footer="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  <w:formProt w:val="0"/>
          <w:docGrid w:type="lines" w:linePitch="360" w:charSpace="8192"/>
        </w:sectPr>
      </w:pPr>
    </w:p>
    <w:p/>
    <w:p>
      <w:pPr>
        <w:rPr>
          <w:rFonts w:ascii="微软雅黑" w:hAnsi="微软雅黑"/>
        </w:rPr>
      </w:pPr>
    </w:p>
    <w:sectPr>
      <w:pgSz w:w="11906" w:h="16838"/>
      <w:pgMar w:top="1440" w:right="1800" w:bottom="1440" w:left="1800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Monospace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6">
    <w:nsid w:val="00000006"/>
    <w:multiLevelType w:val="multilevel"/>
    <w:tmpl w:val="00000006"/>
    <w:lvl w:ilvl="0" w:tentative="1">
      <w:start w:val="1"/>
      <w:numFmt w:val="lowerLetter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none"/>
      <w:pStyle w:val="2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26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ind w:left="284" w:hanging="284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multilevel"/>
    <w:tmpl w:val="00000005"/>
    <w:lvl w:ilvl="0" w:tentative="1">
      <w:start w:val="1"/>
      <w:numFmt w:val="decimal"/>
      <w:lvlText w:val="(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50176"/>
    <w:rsid w:val="00450176"/>
    <w:rsid w:val="00AB5028"/>
    <w:rsid w:val="00AC1367"/>
    <w:rsid w:val="046163BD"/>
    <w:rsid w:val="052B1309"/>
    <w:rsid w:val="05B74771"/>
    <w:rsid w:val="06E64E63"/>
    <w:rsid w:val="072A2FCD"/>
    <w:rsid w:val="09F25D5F"/>
    <w:rsid w:val="114A2AEE"/>
    <w:rsid w:val="117F6440"/>
    <w:rsid w:val="13270D7A"/>
    <w:rsid w:val="15306BD1"/>
    <w:rsid w:val="17BF5F86"/>
    <w:rsid w:val="18ED5373"/>
    <w:rsid w:val="191477B1"/>
    <w:rsid w:val="1BF530EC"/>
    <w:rsid w:val="20217943"/>
    <w:rsid w:val="20A830A0"/>
    <w:rsid w:val="210821C0"/>
    <w:rsid w:val="215B63C6"/>
    <w:rsid w:val="22A41BE1"/>
    <w:rsid w:val="23734838"/>
    <w:rsid w:val="27D51569"/>
    <w:rsid w:val="2A4525E7"/>
    <w:rsid w:val="2AC90642"/>
    <w:rsid w:val="2B866477"/>
    <w:rsid w:val="2C773801"/>
    <w:rsid w:val="2C940BB2"/>
    <w:rsid w:val="2D575759"/>
    <w:rsid w:val="2ECA65D4"/>
    <w:rsid w:val="2F700F60"/>
    <w:rsid w:val="309410C2"/>
    <w:rsid w:val="35C36441"/>
    <w:rsid w:val="36D65004"/>
    <w:rsid w:val="3CFA521A"/>
    <w:rsid w:val="3E800899"/>
    <w:rsid w:val="41F9564C"/>
    <w:rsid w:val="4361391A"/>
    <w:rsid w:val="437E5448"/>
    <w:rsid w:val="44FE4640"/>
    <w:rsid w:val="4666070F"/>
    <w:rsid w:val="47C3064B"/>
    <w:rsid w:val="48F467BF"/>
    <w:rsid w:val="4B3756F4"/>
    <w:rsid w:val="4D8B26C5"/>
    <w:rsid w:val="4E7F4257"/>
    <w:rsid w:val="50C2318C"/>
    <w:rsid w:val="5427381E"/>
    <w:rsid w:val="56E90AA3"/>
    <w:rsid w:val="57DF393A"/>
    <w:rsid w:val="58B34C17"/>
    <w:rsid w:val="5AAF3758"/>
    <w:rsid w:val="6013352F"/>
    <w:rsid w:val="62B63B02"/>
    <w:rsid w:val="666F5E1C"/>
    <w:rsid w:val="6936532B"/>
    <w:rsid w:val="6C1C7DD9"/>
    <w:rsid w:val="6CC11FF9"/>
    <w:rsid w:val="70527CD6"/>
    <w:rsid w:val="706A537D"/>
    <w:rsid w:val="741D578E"/>
    <w:rsid w:val="74504CE3"/>
    <w:rsid w:val="75A3688F"/>
    <w:rsid w:val="77027AD0"/>
    <w:rsid w:val="77CC4F9A"/>
    <w:rsid w:val="77CD049D"/>
    <w:rsid w:val="78BB5E88"/>
    <w:rsid w:val="797F7E64"/>
    <w:rsid w:val="7C57508E"/>
    <w:rsid w:val="7E7052B4"/>
    <w:rsid w:val="7E9F29C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pPr>
      <w:widowControl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39"/>
    <w:pPr>
      <w:spacing w:after="0"/>
      <w:ind w:left="1320"/>
    </w:pPr>
    <w:rPr>
      <w:rFonts w:ascii="Calibri" w:hAnsi="Calibri"/>
      <w:sz w:val="18"/>
      <w:szCs w:val="18"/>
    </w:rPr>
  </w:style>
  <w:style w:type="paragraph" w:styleId="6">
    <w:name w:val="toc 5"/>
    <w:basedOn w:val="1"/>
    <w:next w:val="1"/>
    <w:unhideWhenUsed/>
    <w:uiPriority w:val="39"/>
    <w:pPr>
      <w:spacing w:after="0"/>
      <w:ind w:left="880"/>
    </w:pPr>
    <w:rPr>
      <w:rFonts w:ascii="Calibri" w:hAnsi="Calibri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spacing w:after="0"/>
      <w:ind w:left="440"/>
    </w:pPr>
    <w:rPr>
      <w:rFonts w:ascii="Calibri" w:hAnsi="Calibri"/>
      <w:i/>
      <w:iCs/>
      <w:sz w:val="20"/>
      <w:szCs w:val="20"/>
    </w:rPr>
  </w:style>
  <w:style w:type="paragraph" w:styleId="8">
    <w:name w:val="toc 8"/>
    <w:basedOn w:val="1"/>
    <w:next w:val="1"/>
    <w:unhideWhenUsed/>
    <w:uiPriority w:val="39"/>
    <w:pPr>
      <w:spacing w:after="0"/>
      <w:ind w:left="1540"/>
    </w:pPr>
    <w:rPr>
      <w:rFonts w:ascii="Calibri" w:hAnsi="Calibri"/>
      <w:sz w:val="18"/>
      <w:szCs w:val="18"/>
    </w:rPr>
  </w:style>
  <w:style w:type="paragraph" w:styleId="9">
    <w:name w:val="Balloon Text"/>
    <w:basedOn w:val="1"/>
    <w:link w:val="33"/>
    <w:unhideWhenUsed/>
    <w:uiPriority w:val="99"/>
    <w:pPr>
      <w:spacing w:after="0"/>
    </w:pPr>
    <w:rPr>
      <w:sz w:val="18"/>
      <w:szCs w:val="18"/>
    </w:rPr>
  </w:style>
  <w:style w:type="paragraph" w:styleId="10">
    <w:name w:val="footer"/>
    <w:basedOn w:val="1"/>
    <w:link w:val="3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1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uiPriority w:val="39"/>
    <w:pPr>
      <w:spacing w:after="0"/>
      <w:ind w:left="660"/>
    </w:pPr>
    <w:rPr>
      <w:rFonts w:ascii="Calibri" w:hAnsi="Calibri"/>
      <w:sz w:val="18"/>
      <w:szCs w:val="18"/>
    </w:rPr>
  </w:style>
  <w:style w:type="paragraph" w:styleId="14">
    <w:name w:val="toc 6"/>
    <w:basedOn w:val="1"/>
    <w:next w:val="1"/>
    <w:unhideWhenUsed/>
    <w:uiPriority w:val="39"/>
    <w:pPr>
      <w:spacing w:after="0"/>
      <w:ind w:left="1100"/>
    </w:pPr>
    <w:rPr>
      <w:rFonts w:ascii="Calibri" w:hAnsi="Calibri"/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spacing w:after="0"/>
      <w:ind w:left="220"/>
    </w:pPr>
    <w:rPr>
      <w:rFonts w:ascii="Calibri" w:hAnsi="Calibri"/>
      <w:smallCaps/>
      <w:sz w:val="20"/>
      <w:szCs w:val="20"/>
    </w:rPr>
  </w:style>
  <w:style w:type="paragraph" w:styleId="16">
    <w:name w:val="toc 9"/>
    <w:basedOn w:val="1"/>
    <w:next w:val="1"/>
    <w:unhideWhenUsed/>
    <w:uiPriority w:val="39"/>
    <w:pPr>
      <w:spacing w:after="0"/>
      <w:ind w:left="1760"/>
    </w:pPr>
    <w:rPr>
      <w:rFonts w:ascii="Calibri" w:hAnsi="Calibri"/>
      <w:sz w:val="18"/>
      <w:szCs w:val="18"/>
    </w:rPr>
  </w:style>
  <w:style w:type="character" w:styleId="18">
    <w:name w:val="Hyperlink"/>
    <w:basedOn w:val="17"/>
    <w:unhideWhenUsed/>
    <w:uiPriority w:val="99"/>
    <w:rPr>
      <w:color w:val="0000FF"/>
      <w:u w:val="single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TOC 标题1"/>
    <w:basedOn w:val="22"/>
    <w:unhideWhenUsed/>
    <w:qFormat/>
    <w:uiPriority w:val="39"/>
    <w:pPr>
      <w:spacing w:before="480" w:after="0" w:line="276" w:lineRule="auto"/>
      <w:outlineLvl w:val="9"/>
    </w:pPr>
    <w:rPr>
      <w:rFonts w:ascii="Cambria" w:hAnsi="Cambria" w:eastAsia="宋体"/>
      <w:color w:val="365F90"/>
      <w:sz w:val="28"/>
      <w:szCs w:val="28"/>
    </w:rPr>
  </w:style>
  <w:style w:type="paragraph" w:customStyle="1" w:styleId="22">
    <w:name w:val="标题 11"/>
    <w:basedOn w:val="23"/>
    <w:next w:val="24"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sz w:val="44"/>
      <w:szCs w:val="44"/>
    </w:rPr>
  </w:style>
  <w:style w:type="paragraph" w:customStyle="1" w:styleId="23">
    <w:name w:val="默认"/>
    <w:uiPriority w:val="0"/>
    <w:pPr>
      <w:tabs>
        <w:tab w:val="left" w:pos="420"/>
      </w:tabs>
      <w:suppressAutoHyphens/>
      <w:spacing w:after="200"/>
    </w:pPr>
    <w:rPr>
      <w:rFonts w:ascii="Tahoma" w:hAnsi="Tahoma" w:eastAsia="微软雅黑" w:cs="Times New Roman"/>
      <w:color w:val="00000A"/>
      <w:sz w:val="22"/>
      <w:szCs w:val="22"/>
      <w:lang w:val="en-US" w:eastAsia="zh-CN" w:bidi="ar-SA"/>
    </w:rPr>
  </w:style>
  <w:style w:type="paragraph" w:customStyle="1" w:styleId="24">
    <w:name w:val="正文1"/>
    <w:basedOn w:val="23"/>
    <w:uiPriority w:val="0"/>
    <w:pPr>
      <w:spacing w:after="120"/>
    </w:pPr>
  </w:style>
  <w:style w:type="paragraph" w:customStyle="1" w:styleId="25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6">
    <w:name w:val="标题 21"/>
    <w:basedOn w:val="23"/>
    <w:next w:val="24"/>
    <w:uiPriority w:val="0"/>
    <w:pPr>
      <w:keepNext/>
      <w:keepLines/>
      <w:numPr>
        <w:ilvl w:val="1"/>
        <w:numId w:val="1"/>
      </w:numPr>
      <w:tabs>
        <w:tab w:val="left" w:pos="432"/>
        <w:tab w:val="clear" w:pos="420"/>
      </w:tabs>
      <w:spacing w:before="260" w:after="260" w:line="412" w:lineRule="auto"/>
      <w:outlineLvl w:val="1"/>
    </w:pPr>
    <w:rPr>
      <w:rFonts w:ascii="Cambria" w:hAnsi="Cambria" w:eastAsia="宋体"/>
      <w:b/>
      <w:bCs/>
      <w:i/>
      <w:iCs/>
      <w:sz w:val="32"/>
      <w:szCs w:val="32"/>
    </w:rPr>
  </w:style>
  <w:style w:type="paragraph" w:customStyle="1" w:styleId="27">
    <w:name w:val="内容目录 2"/>
    <w:basedOn w:val="23"/>
    <w:uiPriority w:val="0"/>
    <w:pPr>
      <w:tabs>
        <w:tab w:val="right" w:leader="dot" w:pos="9795"/>
        <w:tab w:val="clear" w:pos="420"/>
      </w:tabs>
      <w:spacing w:after="0"/>
      <w:ind w:left="220"/>
    </w:pPr>
    <w:rPr>
      <w:rFonts w:ascii="Calibri" w:hAnsi="Calibri"/>
      <w:smallCaps/>
      <w:sz w:val="20"/>
      <w:szCs w:val="20"/>
    </w:rPr>
  </w:style>
  <w:style w:type="paragraph" w:customStyle="1" w:styleId="28">
    <w:name w:val="内容目录 1"/>
    <w:basedOn w:val="23"/>
    <w:uiPriority w:val="0"/>
    <w:pPr>
      <w:tabs>
        <w:tab w:val="right" w:leader="dot" w:pos="9638"/>
        <w:tab w:val="clear" w:pos="420"/>
      </w:tabs>
      <w:spacing w:before="120" w:after="120"/>
    </w:pPr>
    <w:rPr>
      <w:rFonts w:ascii="Calibri" w:hAnsi="Calibri"/>
      <w:b/>
      <w:bCs/>
      <w:caps/>
      <w:sz w:val="20"/>
      <w:szCs w:val="20"/>
    </w:rPr>
  </w:style>
  <w:style w:type="character" w:customStyle="1" w:styleId="29">
    <w:name w:val="页眉 Char"/>
    <w:basedOn w:val="17"/>
    <w:link w:val="11"/>
    <w:semiHidden/>
    <w:uiPriority w:val="99"/>
    <w:rPr>
      <w:sz w:val="18"/>
      <w:szCs w:val="18"/>
    </w:rPr>
  </w:style>
  <w:style w:type="character" w:customStyle="1" w:styleId="30">
    <w:name w:val="页脚 Char"/>
    <w:basedOn w:val="17"/>
    <w:link w:val="10"/>
    <w:semiHidden/>
    <w:uiPriority w:val="99"/>
    <w:rPr>
      <w:sz w:val="18"/>
      <w:szCs w:val="18"/>
    </w:rPr>
  </w:style>
  <w:style w:type="character" w:customStyle="1" w:styleId="31">
    <w:name w:val="标题 1 Char"/>
    <w:basedOn w:val="17"/>
    <w:link w:val="2"/>
    <w:uiPriority w:val="9"/>
    <w:rPr>
      <w:rFonts w:ascii="Tahoma" w:hAnsi="Tahoma" w:eastAsia="微软雅黑" w:cs="Times New Roman"/>
      <w:b/>
      <w:bCs/>
      <w:kern w:val="44"/>
      <w:sz w:val="44"/>
      <w:szCs w:val="44"/>
    </w:rPr>
  </w:style>
  <w:style w:type="character" w:customStyle="1" w:styleId="32">
    <w:name w:val="标题 2 Char"/>
    <w:basedOn w:val="17"/>
    <w:link w:val="3"/>
    <w:uiPriority w:val="9"/>
    <w:rPr>
      <w:rFonts w:ascii="Cambria" w:hAnsi="Cambria" w:eastAsia="宋体"/>
      <w:b/>
      <w:bCs/>
      <w:kern w:val="0"/>
      <w:sz w:val="32"/>
      <w:szCs w:val="32"/>
    </w:rPr>
  </w:style>
  <w:style w:type="character" w:customStyle="1" w:styleId="33">
    <w:name w:val="批注框文本 Char"/>
    <w:basedOn w:val="17"/>
    <w:link w:val="9"/>
    <w:semiHidden/>
    <w:uiPriority w:val="99"/>
    <w:rPr>
      <w:rFonts w:ascii="Tahoma" w:hAnsi="Tahoma" w:eastAsia="微软雅黑" w:cs="Times New Roman"/>
      <w:kern w:val="0"/>
      <w:sz w:val="18"/>
      <w:szCs w:val="18"/>
    </w:rPr>
  </w:style>
  <w:style w:type="character" w:customStyle="1" w:styleId="34">
    <w:name w:val="标题 3 Char"/>
    <w:basedOn w:val="17"/>
    <w:link w:val="4"/>
    <w:uiPriority w:val="9"/>
    <w:rPr>
      <w:rFonts w:ascii="Tahoma" w:hAnsi="Tahoma" w:eastAsia="微软雅黑"/>
      <w:b/>
      <w:bCs/>
      <w:sz w:val="32"/>
      <w:szCs w:val="32"/>
    </w:rPr>
  </w:style>
  <w:style w:type="character" w:customStyle="1" w:styleId="35">
    <w:name w:val="目录链接"/>
    <w:uiPriority w:val="0"/>
  </w:style>
  <w:style w:type="character" w:customStyle="1" w:styleId="36">
    <w:name w:val="Internet 链接"/>
    <w:basedOn w:val="17"/>
    <w:uiPriority w:val="0"/>
    <w:rPr>
      <w:color w:val="0000FF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bbk</Company>
  <Pages>21</Pages>
  <Words>1280</Words>
  <Characters>7296</Characters>
  <Lines>60</Lines>
  <Paragraphs>17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2014-07-30T03:57:00Z</dcterms:created>
  <dc:creator>杨宗武</dc:creator>
  <cp:lastModifiedBy>Administrator</cp:lastModifiedBy>
  <dcterms:modified xsi:type="dcterms:W3CDTF">2015-02-10T01:18:15Z</dcterms:modified>
  <dc:title>BFC下载系统SDK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